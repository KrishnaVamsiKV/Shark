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25" w:rsidRDefault="00463625">
      <w:pPr>
        <w:spacing w:line="200" w:lineRule="exact"/>
      </w:pPr>
    </w:p>
    <w:p w:rsidR="00463625" w:rsidRDefault="007A2576">
      <w:pPr>
        <w:spacing w:before="34" w:line="220" w:lineRule="exact"/>
        <w:ind w:left="471"/>
        <w:rPr>
          <w:rFonts w:ascii="Arial" w:eastAsia="Arial" w:hAnsi="Arial" w:cs="Arial"/>
        </w:rPr>
      </w:pPr>
      <w:r>
        <w:pict>
          <v:group id="_x0000_s1091" style="position:absolute;left:0;text-align:left;margin-left:58.5pt;margin-top:2pt;width:230.05pt;height:11.2pt;z-index:-251663872;mso-position-horizontal-relative:page" coordorigin="1170,40" coordsize="4601,224">
            <v:shape id="_x0000_s1092" style="position:absolute;left:1170;top:40;width:4601;height:224" coordorigin="1170,40" coordsize="4601,224" path="m1170,40r,224l5771,264r,-224l1170,40xe" fillcolor="#f8f8f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</w:rPr>
        <w:t xml:space="preserve">●   </w:t>
      </w:r>
      <w:r>
        <w:rPr>
          <w:rFonts w:ascii="Arial" w:eastAsia="Arial" w:hAnsi="Arial" w:cs="Arial"/>
          <w:b/>
          <w:spacing w:val="1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Set Shark port in zeppelin/</w:t>
      </w:r>
      <w:proofErr w:type="spellStart"/>
      <w:r>
        <w:rPr>
          <w:rFonts w:ascii="Arial" w:eastAsia="Arial" w:hAnsi="Arial" w:cs="Arial"/>
          <w:b/>
          <w:position w:val="-1"/>
        </w:rPr>
        <w:t>conf</w:t>
      </w:r>
      <w:proofErr w:type="spellEnd"/>
      <w:r>
        <w:rPr>
          <w:rFonts w:ascii="Arial" w:eastAsia="Arial" w:hAnsi="Arial" w:cs="Arial"/>
          <w:b/>
          <w:position w:val="-1"/>
        </w:rPr>
        <w:t>/zeppelin-site.xml</w:t>
      </w:r>
    </w:p>
    <w:p w:rsidR="00463625" w:rsidRDefault="00463625">
      <w:pPr>
        <w:spacing w:before="8" w:line="160" w:lineRule="exact"/>
        <w:rPr>
          <w:sz w:val="16"/>
          <w:szCs w:val="16"/>
        </w:rPr>
      </w:pPr>
    </w:p>
    <w:p w:rsidR="00463625" w:rsidRDefault="00463625">
      <w:pPr>
        <w:spacing w:line="200" w:lineRule="exact"/>
      </w:pPr>
    </w:p>
    <w:p w:rsidR="00463625" w:rsidRDefault="007A2576">
      <w:pPr>
        <w:spacing w:before="34"/>
        <w:ind w:left="830"/>
        <w:rPr>
          <w:rFonts w:ascii="Arial" w:eastAsia="Arial" w:hAnsi="Arial" w:cs="Arial"/>
        </w:rPr>
      </w:pPr>
      <w:r>
        <w:pict>
          <v:group id="_x0000_s1089" style="position:absolute;left:0;text-align:left;margin-left:58.5pt;margin-top:2.05pt;width:48.35pt;height:11.15pt;z-index:-251662848;mso-position-horizontal-relative:page" coordorigin="1170,41" coordsize="967,223">
            <v:shape id="_x0000_s1090" style="position:absolute;left:1170;top:41;width:967;height:223" coordorigin="1170,41" coordsize="967,223" path="m1170,41r,223l2137,264r,-223l1170,41xe" fillcolor="#f8f8f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>&lt;</w:t>
      </w:r>
      <w:proofErr w:type="gramStart"/>
      <w:r>
        <w:rPr>
          <w:rFonts w:ascii="Arial" w:eastAsia="Arial" w:hAnsi="Arial" w:cs="Arial"/>
        </w:rPr>
        <w:t>property</w:t>
      </w:r>
      <w:proofErr w:type="gramEnd"/>
      <w:r>
        <w:rPr>
          <w:rFonts w:ascii="Arial" w:eastAsia="Arial" w:hAnsi="Arial" w:cs="Arial"/>
        </w:rPr>
        <w:t>&gt;</w:t>
      </w:r>
    </w:p>
    <w:p w:rsidR="00463625" w:rsidRDefault="007A2576">
      <w:pPr>
        <w:spacing w:before="69"/>
        <w:ind w:left="830"/>
        <w:rPr>
          <w:rFonts w:ascii="Arial" w:eastAsia="Arial" w:hAnsi="Arial" w:cs="Arial"/>
        </w:rPr>
      </w:pPr>
      <w:r>
        <w:pict>
          <v:group id="_x0000_s1087" style="position:absolute;left:0;text-align:left;margin-left:22.5pt;margin-top:3.75pt;width:5.55pt;height:11.2pt;z-index:-251661824;mso-position-horizontal-relative:page" coordorigin="450,75" coordsize="111,224">
            <v:shape id="_x0000_s1088" style="position:absolute;left:450;top:75;width:111;height:224" coordorigin="450,75" coordsize="111,224" path="m450,75r,224l561,299r,-224l450,75xe" fillcolor="#f8f8f8" stroked="f">
              <v:path arrowok="t"/>
            </v:shape>
            <w10:wrap anchorx="page"/>
          </v:group>
        </w:pict>
      </w:r>
      <w:r>
        <w:pict>
          <v:group id="_x0000_s1085" style="position:absolute;left:0;text-align:left;margin-left:58.5pt;margin-top:3.75pt;width:146.2pt;height:11.2pt;z-index:-251660800;mso-position-horizontal-relative:page" coordorigin="1170,75" coordsize="2924,224">
            <v:shape id="_x0000_s1086" style="position:absolute;left:1170;top:75;width:2924;height:224" coordorigin="1170,75" coordsize="2924,224" path="m1170,75r,224l4094,299r,-224l1170,75xe" fillcolor="#f8f8f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>&lt;</w:t>
      </w:r>
      <w:proofErr w:type="gramStart"/>
      <w:r>
        <w:rPr>
          <w:rFonts w:ascii="Arial" w:eastAsia="Arial" w:hAnsi="Arial" w:cs="Arial"/>
        </w:rPr>
        <w:t>name&gt;</w:t>
      </w:r>
      <w:proofErr w:type="spellStart"/>
      <w:proofErr w:type="gramEnd"/>
      <w:r>
        <w:rPr>
          <w:rFonts w:ascii="Arial" w:eastAsia="Arial" w:hAnsi="Arial" w:cs="Arial"/>
        </w:rPr>
        <w:t>zeppelin.drivers</w:t>
      </w:r>
      <w:proofErr w:type="spellEnd"/>
      <w:r>
        <w:rPr>
          <w:rFonts w:ascii="Arial" w:eastAsia="Arial" w:hAnsi="Arial" w:cs="Arial"/>
        </w:rPr>
        <w:t>&lt;/name&gt;</w:t>
      </w:r>
    </w:p>
    <w:p w:rsidR="00463625" w:rsidRDefault="007A2576">
      <w:pPr>
        <w:spacing w:before="69"/>
        <w:ind w:left="830"/>
        <w:rPr>
          <w:rFonts w:ascii="Arial" w:eastAsia="Arial" w:hAnsi="Arial" w:cs="Arial"/>
        </w:rPr>
      </w:pPr>
      <w:r>
        <w:pict>
          <v:group id="_x0000_s1083" style="position:absolute;left:0;text-align:left;margin-left:22.5pt;margin-top:3.75pt;width:5.55pt;height:11.2pt;z-index:-251659776;mso-position-horizontal-relative:page" coordorigin="450,75" coordsize="111,224">
            <v:shape id="_x0000_s1084" style="position:absolute;left:450;top:75;width:111;height:224" coordorigin="450,75" coordsize="111,224" path="m450,75r,224l561,299r,-224l450,75xe" fillcolor="#f8f8f8" stroked="f">
              <v:path arrowok="t"/>
            </v:shape>
            <w10:wrap anchorx="page"/>
          </v:group>
        </w:pict>
      </w:r>
      <w:r>
        <w:pict>
          <v:group id="_x0000_s1072" style="position:absolute;left:0;text-align:left;margin-left:58pt;margin-top:3.25pt;width:391.2pt;height:12.2pt;z-index:-251658752;mso-position-horizontal-relative:page" coordorigin="1160,65" coordsize="7824,244">
            <v:group id="_x0000_s1073" style="position:absolute;left:1170;top:75;width:1790;height:224" coordorigin="1170,75" coordsize="1790,224">
              <v:shape id="_x0000_s1082" style="position:absolute;left:1170;top:75;width:1790;height:224" coordorigin="1170,75" coordsize="1790,224" path="m1170,75r,224l2960,299r,-224l1170,75xe" fillcolor="#f8f8f8" stroked="f">
                <v:path arrowok="t"/>
              </v:shape>
              <v:group id="_x0000_s1074" style="position:absolute;left:2960;top:75;width:900;height:224" coordorigin="2960,75" coordsize="900,224">
                <v:shape id="_x0000_s1081" style="position:absolute;left:2960;top:75;width:900;height:224" coordorigin="2960,75" coordsize="900,224" path="m2960,75r,224l3860,299r,-224l2960,75xe" fillcolor="#f8f8f8" stroked="f">
                  <v:path arrowok="t"/>
                </v:shape>
                <v:group id="_x0000_s1075" style="position:absolute;left:3860;top:75;width:1623;height:224" coordorigin="3860,75" coordsize="1623,224">
                  <v:shape id="_x0000_s1080" style="position:absolute;left:3860;top:75;width:1623;height:224" coordorigin="3860,75" coordsize="1623,224" path="m3860,75r,224l5484,299r,-224l3860,75xe" fillcolor="#f8f8f8" stroked="f">
                    <v:path arrowok="t"/>
                  </v:shape>
                  <v:group id="_x0000_s1076" style="position:absolute;left:5484;top:75;width:834;height:224" coordorigin="5484,75" coordsize="834,224">
                    <v:shape id="_x0000_s1079" style="position:absolute;left:5484;top:75;width:834;height:224" coordorigin="5484,75" coordsize="834,224" path="m5484,75r,224l6317,299r,-224l5484,75xe" fillcolor="#f8f8f8" stroked="f">
                      <v:path arrowok="t"/>
                    </v:shape>
                    <v:group id="_x0000_s1077" style="position:absolute;left:6317;top:75;width:2657;height:224" coordorigin="6317,75" coordsize="2657,224">
                      <v:shape id="_x0000_s1078" style="position:absolute;left:6317;top:75;width:2657;height:224" coordorigin="6317,75" coordsize="2657,224" path="m6317,75r,224l8974,299r,-224l6317,75xe" fillcolor="#f8f8f8" stroked="f">
                        <v:path arrowok="t"/>
                      </v:shape>
                    </v:group>
                  </v:group>
                </v:group>
              </v:group>
            </v:group>
            <w10:wrap anchorx="page"/>
          </v:group>
        </w:pict>
      </w:r>
      <w:r>
        <w:rPr>
          <w:rFonts w:ascii="Arial" w:eastAsia="Arial" w:hAnsi="Arial" w:cs="Arial"/>
        </w:rPr>
        <w:t>&lt;value&gt;</w:t>
      </w:r>
      <w:r>
        <w:rPr>
          <w:rFonts w:ascii="Arial" w:eastAsia="Arial" w:hAnsi="Arial" w:cs="Arial"/>
        </w:rPr>
        <w:t>shark:hive:/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  <w:b/>
          <w:i/>
        </w:rPr>
        <w:t>master-ip</w:t>
      </w:r>
      <w:r>
        <w:rPr>
          <w:rFonts w:ascii="Arial" w:eastAsia="Arial" w:hAnsi="Arial" w:cs="Arial"/>
        </w:rPr>
        <w:t>:10000,hive:hive:/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  <w:b/>
        </w:rPr>
        <w:t>masterip</w:t>
      </w:r>
      <w:r>
        <w:rPr>
          <w:rFonts w:ascii="Arial" w:eastAsia="Arial" w:hAnsi="Arial" w:cs="Arial"/>
        </w:rPr>
        <w:t>:hiveport,exec:exec://&lt;/value&gt;</w:t>
      </w:r>
    </w:p>
    <w:p w:rsidR="00463625" w:rsidRDefault="007A2576">
      <w:pPr>
        <w:spacing w:before="69"/>
        <w:ind w:left="830"/>
        <w:rPr>
          <w:rFonts w:ascii="Arial" w:eastAsia="Arial" w:hAnsi="Arial" w:cs="Arial"/>
        </w:rPr>
      </w:pPr>
      <w:r>
        <w:pict>
          <v:group id="_x0000_s1070" style="position:absolute;left:0;text-align:left;margin-left:22.5pt;margin-top:3.8pt;width:5.55pt;height:11.15pt;z-index:-251657728;mso-position-horizontal-relative:page" coordorigin="450,76" coordsize="111,223">
            <v:shape id="_x0000_s1071" style="position:absolute;left:450;top:76;width:111;height:223" coordorigin="450,76" coordsize="111,223" path="m450,76r,223l561,299r,-223l450,76xe" fillcolor="#f8f8f8" stroked="f">
              <v:path arrowok="t"/>
            </v:shape>
            <w10:wrap anchorx="page"/>
          </v:group>
        </w:pict>
      </w:r>
      <w:r>
        <w:pict>
          <v:group id="_x0000_s1068" style="position:absolute;left:0;text-align:left;margin-left:58.5pt;margin-top:3.8pt;width:317.4pt;height:11.15pt;z-index:-251656704;mso-position-horizontal-relative:page" coordorigin="1170,76" coordsize="6348,223">
            <v:shape id="_x0000_s1069" style="position:absolute;left:1170;top:76;width:6348;height:223" coordorigin="1170,76" coordsize="6348,223" path="m1170,76r,223l7518,299r,-223l1170,76xe" fillcolor="#f8f8f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>&lt;</w:t>
      </w:r>
      <w:proofErr w:type="gramStart"/>
      <w:r>
        <w:rPr>
          <w:rFonts w:ascii="Arial" w:eastAsia="Arial" w:hAnsi="Arial" w:cs="Arial"/>
        </w:rPr>
        <w:t>description&gt;</w:t>
      </w:r>
      <w:proofErr w:type="gramEnd"/>
      <w:r>
        <w:rPr>
          <w:rFonts w:ascii="Arial" w:eastAsia="Arial" w:hAnsi="Arial" w:cs="Arial"/>
        </w:rPr>
        <w:t xml:space="preserve">Comma separated driver configurations </w:t>
      </w:r>
      <w:proofErr w:type="spellStart"/>
      <w:r>
        <w:rPr>
          <w:rFonts w:ascii="Arial" w:eastAsia="Arial" w:hAnsi="Arial" w:cs="Arial"/>
        </w:rPr>
        <w:t>uri</w:t>
      </w:r>
      <w:proofErr w:type="spellEnd"/>
      <w:r>
        <w:rPr>
          <w:rFonts w:ascii="Arial" w:eastAsia="Arial" w:hAnsi="Arial" w:cs="Arial"/>
        </w:rPr>
        <w:t>. &lt;/description&gt;</w:t>
      </w:r>
    </w:p>
    <w:p w:rsidR="00463625" w:rsidRDefault="007A2576">
      <w:pPr>
        <w:spacing w:before="69"/>
        <w:ind w:left="830"/>
        <w:rPr>
          <w:rFonts w:ascii="Arial" w:eastAsia="Arial" w:hAnsi="Arial" w:cs="Arial"/>
        </w:rPr>
      </w:pPr>
      <w:r>
        <w:pict>
          <v:group id="_x0000_s1066" style="position:absolute;left:0;text-align:left;margin-left:58.5pt;margin-top:3.8pt;width:51.15pt;height:11.15pt;z-index:-251655680;mso-position-horizontal-relative:page" coordorigin="1170,76" coordsize="1023,223">
            <v:shape id="_x0000_s1067" style="position:absolute;left:1170;top:76;width:1023;height:223" coordorigin="1170,76" coordsize="1023,223" path="m1170,76r,223l2193,299r,-223l1170,76xe" fillcolor="#f8f8f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>&lt;/property&gt;</w:t>
      </w:r>
    </w:p>
    <w:p w:rsidR="00463625" w:rsidRDefault="00463625">
      <w:pPr>
        <w:spacing w:before="8" w:line="180" w:lineRule="exact"/>
        <w:rPr>
          <w:sz w:val="19"/>
          <w:szCs w:val="19"/>
        </w:rPr>
      </w:pPr>
    </w:p>
    <w:p w:rsidR="00463625" w:rsidRDefault="00463625">
      <w:pPr>
        <w:spacing w:line="200" w:lineRule="exact"/>
      </w:pPr>
    </w:p>
    <w:p w:rsidR="00463625" w:rsidRDefault="007A2576">
      <w:pPr>
        <w:spacing w:line="220" w:lineRule="exact"/>
        <w:ind w:left="436" w:right="5907"/>
        <w:jc w:val="center"/>
        <w:rPr>
          <w:rFonts w:ascii="Arial" w:eastAsia="Arial" w:hAnsi="Arial" w:cs="Arial"/>
        </w:rPr>
      </w:pPr>
      <w:r>
        <w:pict>
          <v:group id="_x0000_s1061" style="position:absolute;left:0;text-align:left;margin-left:58pt;margin-top:-1.1pt;width:173.9pt;height:14.05pt;z-index:-251654656;mso-position-horizontal-relative:page" coordorigin="1160,-22" coordsize="3478,281">
            <v:group id="_x0000_s1062" style="position:absolute;left:1170;top:6;width:3412;height:223" coordorigin="1170,6" coordsize="3412,223">
              <v:shape id="_x0000_s1065" style="position:absolute;left:1170;top:6;width:3412;height:223" coordorigin="1170,6" coordsize="3412,223" path="m1170,6r,224l4582,230r,-224l1170,6xe" fillcolor="#f8f8f8" stroked="f">
                <v:path arrowok="t"/>
              </v:shape>
              <v:group id="_x0000_s1063" style="position:absolute;left:4610;top:6;width:0;height:223" coordorigin="4610,6" coordsize="0,223">
                <v:shape id="_x0000_s1064" style="position:absolute;left:4610;top:6;width:0;height:223" coordorigin="4610,6" coordsize="0,223" path="m4610,6r,224e" filled="f" strokecolor="#f8f8f8" strokeweight="2.88pt">
                  <v:path arrowok="t"/>
                </v:shape>
              </v:group>
            </v:group>
            <w10:wrap anchorx="page"/>
          </v:group>
        </w:pict>
      </w:r>
      <w:r>
        <w:rPr>
          <w:rFonts w:ascii="Arial" w:eastAsia="Arial" w:hAnsi="Arial" w:cs="Arial"/>
          <w:position w:val="-1"/>
        </w:rPr>
        <w:t xml:space="preserve">●   </w:t>
      </w:r>
      <w:r>
        <w:rPr>
          <w:rFonts w:ascii="Arial" w:eastAsia="Arial" w:hAnsi="Arial" w:cs="Arial"/>
          <w:spacing w:val="1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Start the zeppelin server by running</w:t>
      </w:r>
    </w:p>
    <w:p w:rsidR="00463625" w:rsidRDefault="00463625">
      <w:pPr>
        <w:spacing w:before="8" w:line="160" w:lineRule="exact"/>
        <w:rPr>
          <w:sz w:val="16"/>
          <w:szCs w:val="16"/>
        </w:rPr>
      </w:pPr>
    </w:p>
    <w:p w:rsidR="00463625" w:rsidRDefault="00463625">
      <w:pPr>
        <w:spacing w:line="200" w:lineRule="exact"/>
      </w:pPr>
    </w:p>
    <w:p w:rsidR="00463625" w:rsidRDefault="007A2576">
      <w:pPr>
        <w:spacing w:before="34"/>
        <w:ind w:left="830"/>
        <w:rPr>
          <w:rFonts w:ascii="Arial" w:eastAsia="Arial" w:hAnsi="Arial" w:cs="Arial"/>
        </w:rPr>
      </w:pPr>
      <w:r>
        <w:pict>
          <v:group id="_x0000_s1059" style="position:absolute;left:0;text-align:left;margin-left:58.5pt;margin-top:2.05pt;width:185.1pt;height:11.15pt;z-index:-251653632;mso-position-horizontal-relative:page" coordorigin="1170,41" coordsize="3702,223">
            <v:shape id="_x0000_s1060" style="position:absolute;left:1170;top:41;width:3702;height:223" coordorigin="1170,41" coordsize="3702,223" path="m1170,41r,223l4872,264r,-223l1170,41xe" fillcolor="#f8f8f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 xml:space="preserve">$ </w:t>
      </w:r>
      <w:r>
        <w:rPr>
          <w:rFonts w:ascii="Arial" w:eastAsia="Arial" w:hAnsi="Arial" w:cs="Arial"/>
        </w:rPr>
        <w:t>./zeppelin/bin/zeppelin-daemon.sh start</w:t>
      </w:r>
    </w:p>
    <w:p w:rsidR="00463625" w:rsidRDefault="00463625">
      <w:pPr>
        <w:spacing w:before="8" w:line="180" w:lineRule="exact"/>
        <w:rPr>
          <w:sz w:val="19"/>
          <w:szCs w:val="19"/>
        </w:rPr>
      </w:pPr>
    </w:p>
    <w:p w:rsidR="00463625" w:rsidRDefault="00463625">
      <w:pPr>
        <w:spacing w:line="200" w:lineRule="exact"/>
      </w:pPr>
    </w:p>
    <w:p w:rsidR="00463625" w:rsidRDefault="007A2576">
      <w:pPr>
        <w:spacing w:line="220" w:lineRule="exact"/>
        <w:ind w:left="471"/>
        <w:rPr>
          <w:rFonts w:ascii="Arial" w:eastAsia="Arial" w:hAnsi="Arial" w:cs="Arial"/>
        </w:rPr>
      </w:pPr>
      <w:r>
        <w:pict>
          <v:group id="_x0000_s1057" style="position:absolute;left:0;text-align:left;margin-left:58.5pt;margin-top:.35pt;width:162.25pt;height:11.15pt;z-index:-251652608;mso-position-horizontal-relative:page" coordorigin="1170,7" coordsize="3245,223">
            <v:shape id="_x0000_s1058" style="position:absolute;left:1170;top:7;width:3245;height:223" coordorigin="1170,7" coordsize="3245,223" path="m1170,7r,223l4415,230r,-223l1170,7xe" fillcolor="#f8f8f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</w:rPr>
        <w:t xml:space="preserve">●   </w:t>
      </w:r>
      <w:r>
        <w:rPr>
          <w:rFonts w:ascii="Arial" w:eastAsia="Arial" w:hAnsi="Arial" w:cs="Arial"/>
          <w:b/>
          <w:spacing w:val="1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Start the Shark Server by running</w:t>
      </w:r>
    </w:p>
    <w:p w:rsidR="00463625" w:rsidRDefault="00463625">
      <w:pPr>
        <w:spacing w:before="8" w:line="160" w:lineRule="exact"/>
        <w:rPr>
          <w:sz w:val="16"/>
          <w:szCs w:val="16"/>
        </w:rPr>
      </w:pPr>
    </w:p>
    <w:p w:rsidR="00463625" w:rsidRDefault="00463625">
      <w:pPr>
        <w:spacing w:line="200" w:lineRule="exact"/>
      </w:pPr>
    </w:p>
    <w:p w:rsidR="00463625" w:rsidRDefault="007A2576">
      <w:pPr>
        <w:spacing w:before="34"/>
        <w:ind w:left="830"/>
        <w:rPr>
          <w:rFonts w:ascii="Arial" w:eastAsia="Arial" w:hAnsi="Arial" w:cs="Arial"/>
        </w:rPr>
      </w:pPr>
      <w:r>
        <w:pict>
          <v:group id="_x0000_s1055" style="position:absolute;left:0;text-align:left;margin-left:58.5pt;margin-top:2.05pt;width:147.8pt;height:11.15pt;z-index:-251651584;mso-position-horizontal-relative:page" coordorigin="1170,41" coordsize="2956,223">
            <v:shape id="_x0000_s1056" style="position:absolute;left:1170;top:41;width:2956;height:223" coordorigin="1170,41" coordsize="2956,223" path="m1170,41r,223l4126,264r,-223l1170,41xe" fillcolor="#f8f8f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 xml:space="preserve">$./bin/shark --service </w:t>
      </w:r>
      <w:proofErr w:type="spellStart"/>
      <w:r>
        <w:rPr>
          <w:rFonts w:ascii="Arial" w:eastAsia="Arial" w:hAnsi="Arial" w:cs="Arial"/>
        </w:rPr>
        <w:t>sharkserver</w:t>
      </w:r>
      <w:proofErr w:type="spellEnd"/>
    </w:p>
    <w:p w:rsidR="00463625" w:rsidRDefault="00463625">
      <w:pPr>
        <w:spacing w:before="8" w:line="180" w:lineRule="exact"/>
        <w:rPr>
          <w:sz w:val="19"/>
          <w:szCs w:val="19"/>
        </w:rPr>
      </w:pPr>
    </w:p>
    <w:p w:rsidR="00463625" w:rsidRDefault="00463625">
      <w:pPr>
        <w:spacing w:line="200" w:lineRule="exact"/>
      </w:pPr>
    </w:p>
    <w:p w:rsidR="00463625" w:rsidRDefault="007A2576">
      <w:pPr>
        <w:spacing w:line="220" w:lineRule="exact"/>
        <w:ind w:left="471"/>
        <w:rPr>
          <w:rFonts w:ascii="Arial" w:eastAsia="Arial" w:hAnsi="Arial" w:cs="Arial"/>
        </w:rPr>
      </w:pPr>
      <w:r>
        <w:pict>
          <v:group id="_x0000_s1053" style="position:absolute;left:0;text-align:left;margin-left:58.5pt;margin-top:.3pt;width:113.9pt;height:11.15pt;z-index:-251650560;mso-position-horizontal-relative:page" coordorigin="1170,6" coordsize="2278,223">
            <v:shape id="_x0000_s1054" style="position:absolute;left:1170;top:6;width:2278;height:223" coordorigin="1170,6" coordsize="2278,223" path="m1170,6r,224l3448,230r,-224l1170,6xe" fillcolor="#f8f8f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</w:rPr>
        <w:t xml:space="preserve">●   </w:t>
      </w:r>
      <w:r>
        <w:rPr>
          <w:rFonts w:ascii="Arial" w:eastAsia="Arial" w:hAnsi="Arial" w:cs="Arial"/>
          <w:b/>
          <w:spacing w:val="17"/>
          <w:position w:val="-1"/>
        </w:rPr>
        <w:t xml:space="preserve"> </w:t>
      </w:r>
      <w:proofErr w:type="gramStart"/>
      <w:r>
        <w:rPr>
          <w:rFonts w:ascii="Arial" w:eastAsia="Arial" w:hAnsi="Arial" w:cs="Arial"/>
          <w:b/>
          <w:position w:val="-1"/>
        </w:rPr>
        <w:t>To</w:t>
      </w:r>
      <w:proofErr w:type="gramEnd"/>
      <w:r>
        <w:rPr>
          <w:rFonts w:ascii="Arial" w:eastAsia="Arial" w:hAnsi="Arial" w:cs="Arial"/>
          <w:b/>
          <w:position w:val="-1"/>
        </w:rPr>
        <w:t xml:space="preserve"> start shark client run</w:t>
      </w:r>
    </w:p>
    <w:p w:rsidR="00463625" w:rsidRDefault="00463625">
      <w:pPr>
        <w:spacing w:before="8" w:line="160" w:lineRule="exact"/>
        <w:rPr>
          <w:sz w:val="16"/>
          <w:szCs w:val="16"/>
        </w:rPr>
      </w:pPr>
    </w:p>
    <w:p w:rsidR="00463625" w:rsidRDefault="00463625">
      <w:pPr>
        <w:spacing w:line="200" w:lineRule="exact"/>
      </w:pPr>
    </w:p>
    <w:p w:rsidR="00463625" w:rsidRDefault="007A2576">
      <w:pPr>
        <w:spacing w:before="34"/>
        <w:ind w:left="830"/>
        <w:rPr>
          <w:rFonts w:ascii="Arial" w:eastAsia="Arial" w:hAnsi="Arial" w:cs="Arial"/>
        </w:rPr>
      </w:pPr>
      <w:r>
        <w:pict>
          <v:group id="_x0000_s1051" style="position:absolute;left:0;text-align:left;margin-left:58.5pt;margin-top:2pt;width:105.6pt;height:11.2pt;z-index:-251649536;mso-position-horizontal-relative:page" coordorigin="1170,40" coordsize="2112,224">
            <v:shape id="_x0000_s1052" style="position:absolute;left:1170;top:40;width:2112;height:224" coordorigin="1170,40" coordsize="2112,224" path="m1170,40r,224l3282,264r,-224l1170,40xe" fillcolor="#f8f8f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>$./</w:t>
      </w:r>
      <w:proofErr w:type="spellStart"/>
      <w:r>
        <w:rPr>
          <w:rFonts w:ascii="Arial" w:eastAsia="Arial" w:hAnsi="Arial" w:cs="Arial"/>
        </w:rPr>
        <w:t>bin.shark</w:t>
      </w:r>
      <w:proofErr w:type="spellEnd"/>
      <w:r>
        <w:rPr>
          <w:rFonts w:ascii="Arial" w:eastAsia="Arial" w:hAnsi="Arial" w:cs="Arial"/>
        </w:rPr>
        <w:t xml:space="preserve"> -h </w:t>
      </w:r>
      <w:proofErr w:type="spellStart"/>
      <w:r>
        <w:rPr>
          <w:rFonts w:ascii="Arial" w:eastAsia="Arial" w:hAnsi="Arial" w:cs="Arial"/>
        </w:rPr>
        <w:t>localhost</w:t>
      </w:r>
      <w:bookmarkStart w:id="0" w:name="_GoBack"/>
      <w:bookmarkEnd w:id="0"/>
      <w:proofErr w:type="spellEnd"/>
    </w:p>
    <w:p w:rsidR="00463625" w:rsidRDefault="00463625">
      <w:pPr>
        <w:spacing w:before="7" w:line="120" w:lineRule="exact"/>
        <w:rPr>
          <w:sz w:val="12"/>
          <w:szCs w:val="12"/>
        </w:rPr>
      </w:pPr>
    </w:p>
    <w:p w:rsidR="00463625" w:rsidRDefault="00463625">
      <w:pPr>
        <w:spacing w:line="200" w:lineRule="exact"/>
      </w:pPr>
    </w:p>
    <w:p w:rsidR="00463625" w:rsidRDefault="00463625">
      <w:pPr>
        <w:spacing w:line="200" w:lineRule="exact"/>
      </w:pPr>
    </w:p>
    <w:p w:rsidR="00463625" w:rsidRDefault="00463625">
      <w:pPr>
        <w:spacing w:line="200" w:lineRule="exact"/>
      </w:pPr>
    </w:p>
    <w:p w:rsidR="00463625" w:rsidRDefault="007A2576">
      <w:pPr>
        <w:ind w:left="11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Enter the below address in browser to see the zeppelin UI</w:t>
      </w:r>
    </w:p>
    <w:p w:rsidR="00463625" w:rsidRDefault="007A2576">
      <w:pPr>
        <w:spacing w:before="69" w:line="220" w:lineRule="exact"/>
        <w:ind w:left="830"/>
        <w:rPr>
          <w:rFonts w:ascii="Arial" w:eastAsia="Arial" w:hAnsi="Arial" w:cs="Arial"/>
        </w:rPr>
      </w:pPr>
      <w:r>
        <w:pict>
          <v:group id="_x0000_s1044" style="position:absolute;left:0;text-align:left;margin-left:57.95pt;margin-top:3.3pt;width:90.6pt;height:12.15pt;z-index:-251648512;mso-position-horizontal-relative:page" coordorigin="1159,66" coordsize="1812,243">
            <v:group id="_x0000_s1045" style="position:absolute;left:1170;top:76;width:1790;height:223" coordorigin="1170,76" coordsize="1790,223">
              <v:shape id="_x0000_s1050" style="position:absolute;left:1170;top:76;width:1790;height:223" coordorigin="1170,76" coordsize="1790,223" path="m1170,76r,223l2960,299r,-223l1170,76xe" fillcolor="#f8f8f8" stroked="f">
                <v:path arrowok="t"/>
              </v:shape>
              <v:group id="_x0000_s1046" style="position:absolute;left:1170;top:278;width:1790;height:0" coordorigin="1170,278" coordsize="1790,0">
                <v:shape id="_x0000_s1049" style="position:absolute;left:1170;top:278;width:1790;height:0" coordorigin="1170,278" coordsize="1790,0" path="m1170,278r1790,e" filled="f" strokecolor="#1154cc" strokeweight="1.1pt">
                  <v:path arrowok="t"/>
                </v:shape>
                <v:group id="_x0000_s1047" style="position:absolute;left:1170;top:278;width:1790;height:0" coordorigin="1170,278" coordsize="1790,0">
                  <v:shape id="_x0000_s1048" style="position:absolute;left:1170;top:278;width:1790;height:0" coordorigin="1170,278" coordsize="1790,0" path="m1170,278r1790,e" filled="f" strokecolor="#1154cc" strokeweight="1.1pt">
                    <v:path arrowok="t"/>
                  </v:shape>
                </v:group>
              </v:group>
            </v:group>
            <w10:wrap anchorx="page"/>
          </v:group>
        </w:pict>
      </w:r>
      <w:hyperlink r:id="rId6">
        <w:r>
          <w:rPr>
            <w:rFonts w:ascii="Arial" w:eastAsia="Arial" w:hAnsi="Arial" w:cs="Arial"/>
            <w:color w:val="1154CC"/>
            <w:position w:val="-1"/>
          </w:rPr>
          <w:t>http://localhost:5050</w:t>
        </w:r>
      </w:hyperlink>
    </w:p>
    <w:p w:rsidR="00463625" w:rsidRDefault="00463625">
      <w:pPr>
        <w:spacing w:before="8" w:line="160" w:lineRule="exact"/>
        <w:rPr>
          <w:sz w:val="16"/>
          <w:szCs w:val="16"/>
        </w:rPr>
      </w:pPr>
    </w:p>
    <w:p w:rsidR="00463625" w:rsidRDefault="00463625">
      <w:pPr>
        <w:spacing w:line="200" w:lineRule="exact"/>
      </w:pPr>
    </w:p>
    <w:p w:rsidR="00463625" w:rsidRDefault="007A2576">
      <w:pPr>
        <w:spacing w:before="34" w:line="312" w:lineRule="auto"/>
        <w:ind w:left="110" w:right="256"/>
        <w:rPr>
          <w:rFonts w:ascii="Arial" w:eastAsia="Arial" w:hAnsi="Arial" w:cs="Arial"/>
        </w:rPr>
        <w:sectPr w:rsidR="00463625">
          <w:pgSz w:w="12240" w:h="15840"/>
          <w:pgMar w:top="1360" w:right="1720" w:bottom="280" w:left="340" w:header="720" w:footer="720" w:gutter="0"/>
          <w:cols w:space="720"/>
        </w:sectPr>
      </w:pPr>
      <w:hyperlink r:id="rId7">
        <w:r>
          <w:rPr>
            <w:rFonts w:ascii="Arial" w:eastAsia="Arial" w:hAnsi="Arial" w:cs="Arial"/>
          </w:rPr>
          <w:t>If you want to run hive with zeppelin, add the command “@driver set hive;” before your hive queries in zeppelin interface.</w:t>
        </w:r>
      </w:hyperlink>
    </w:p>
    <w:p w:rsidR="00463625" w:rsidRDefault="00463625">
      <w:pPr>
        <w:spacing w:before="3" w:line="100" w:lineRule="exact"/>
        <w:rPr>
          <w:sz w:val="10"/>
          <w:szCs w:val="10"/>
        </w:rPr>
      </w:pPr>
    </w:p>
    <w:p w:rsidR="00463625" w:rsidRDefault="007A2576">
      <w:pPr>
        <w:ind w:left="99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43pt">
            <v:imagedata r:id="rId8" o:title=""/>
          </v:shape>
        </w:pict>
      </w:r>
    </w:p>
    <w:p w:rsidR="00463625" w:rsidRDefault="00463625">
      <w:pPr>
        <w:spacing w:before="1" w:line="100" w:lineRule="exact"/>
        <w:rPr>
          <w:sz w:val="11"/>
          <w:szCs w:val="11"/>
        </w:rPr>
      </w:pPr>
    </w:p>
    <w:p w:rsidR="00463625" w:rsidRDefault="007A2576">
      <w:pPr>
        <w:spacing w:line="220" w:lineRule="exact"/>
        <w:ind w:left="1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 xml:space="preserve">Enter the below </w:t>
      </w:r>
      <w:r>
        <w:rPr>
          <w:rFonts w:ascii="Arial" w:eastAsia="Arial" w:hAnsi="Arial" w:cs="Arial"/>
          <w:b/>
          <w:position w:val="-1"/>
        </w:rPr>
        <w:t>address in browser to see the shark UI</w:t>
      </w:r>
    </w:p>
    <w:p w:rsidR="00463625" w:rsidRDefault="00463625">
      <w:pPr>
        <w:spacing w:before="8" w:line="160" w:lineRule="exact"/>
        <w:rPr>
          <w:sz w:val="16"/>
          <w:szCs w:val="16"/>
        </w:rPr>
      </w:pPr>
    </w:p>
    <w:p w:rsidR="00463625" w:rsidRDefault="00463625">
      <w:pPr>
        <w:spacing w:line="200" w:lineRule="exact"/>
      </w:pPr>
    </w:p>
    <w:p w:rsidR="00463625" w:rsidRDefault="007A2576">
      <w:pPr>
        <w:spacing w:before="34"/>
        <w:ind w:left="830"/>
        <w:rPr>
          <w:rFonts w:ascii="Arial" w:eastAsia="Arial" w:hAnsi="Arial" w:cs="Arial"/>
        </w:rPr>
      </w:pPr>
      <w:r>
        <w:pict>
          <v:group id="_x0000_s1041" style="position:absolute;left:0;text-align:left;margin-left:58.5pt;margin-top:2.05pt;width:167.9pt;height:11.15pt;z-index:-251647488;mso-position-horizontal-relative:page" coordorigin="1170,41" coordsize="3358,223">
            <v:shape id="_x0000_s1042" style="position:absolute;left:1170;top:41;width:3358;height:223" coordorigin="1170,41" coordsize="3358,223" path="m1170,41r,223l4528,264r,-223l1170,41xe" fillcolor="#f8f8f8" stroked="f">
              <v:path arrowok="t"/>
            </v:shape>
            <w10:wrap anchorx="page"/>
          </v:group>
        </w:pict>
      </w:r>
      <w:r>
        <w:pict>
          <v:group id="_x0000_s1039" style="position:absolute;left:0;text-align:left;margin-left:22.5pt;margin-top:17pt;width:36.1pt;height:11.15pt;z-index:-251646464;mso-position-horizontal-relative:page" coordorigin="450,340" coordsize="722,223">
            <v:shape id="_x0000_s1040" style="position:absolute;left:450;top:340;width:722;height:223" coordorigin="450,340" coordsize="722,223" path="m450,340r,223l1172,563r,-223l450,340xe" fillcolor="#f8f8f8" stroked="f">
              <v:path arrowok="t"/>
            </v:shape>
            <w10:wrap anchorx="page"/>
          </v:group>
        </w:pict>
      </w:r>
      <w:hyperlink r:id="rId9" w:anchor="/stages/">
        <w:r>
          <w:rPr>
            <w:rFonts w:ascii="Arial" w:eastAsia="Arial" w:hAnsi="Arial" w:cs="Arial"/>
          </w:rPr>
          <w:t>http://localhost:5050/sharkui/#/stages/</w:t>
        </w:r>
      </w:hyperlink>
    </w:p>
    <w:p w:rsidR="00463625" w:rsidRDefault="00463625">
      <w:pPr>
        <w:spacing w:before="5" w:line="160" w:lineRule="exact"/>
        <w:rPr>
          <w:sz w:val="17"/>
          <w:szCs w:val="17"/>
        </w:rPr>
      </w:pPr>
    </w:p>
    <w:p w:rsidR="00463625" w:rsidRDefault="00463625">
      <w:pPr>
        <w:spacing w:line="200" w:lineRule="exact"/>
      </w:pPr>
    </w:p>
    <w:p w:rsidR="00463625" w:rsidRDefault="007A2576">
      <w:pPr>
        <w:ind w:left="830"/>
      </w:pPr>
      <w:r>
        <w:pict>
          <v:shape id="_x0000_i1026" type="#_x0000_t75" style="width:492pt;height:228pt">
            <v:imagedata r:id="rId10" o:title=""/>
          </v:shape>
        </w:pict>
      </w:r>
    </w:p>
    <w:p w:rsidR="00463625" w:rsidRDefault="00463625">
      <w:pPr>
        <w:spacing w:line="200" w:lineRule="exact"/>
      </w:pPr>
    </w:p>
    <w:p w:rsidR="00463625" w:rsidRDefault="00463625">
      <w:pPr>
        <w:spacing w:line="200" w:lineRule="exact"/>
      </w:pPr>
    </w:p>
    <w:p w:rsidR="00463625" w:rsidRDefault="00463625">
      <w:pPr>
        <w:spacing w:line="200" w:lineRule="exact"/>
      </w:pPr>
    </w:p>
    <w:p w:rsidR="00463625" w:rsidRDefault="00463625">
      <w:pPr>
        <w:spacing w:line="200" w:lineRule="exact"/>
      </w:pPr>
    </w:p>
    <w:p w:rsidR="00463625" w:rsidRDefault="00463625">
      <w:pPr>
        <w:spacing w:line="200" w:lineRule="exact"/>
      </w:pPr>
    </w:p>
    <w:p w:rsidR="00463625" w:rsidRDefault="00463625">
      <w:pPr>
        <w:spacing w:line="200" w:lineRule="exact"/>
      </w:pPr>
    </w:p>
    <w:p w:rsidR="00463625" w:rsidRDefault="00463625">
      <w:pPr>
        <w:spacing w:before="7" w:line="220" w:lineRule="exact"/>
        <w:rPr>
          <w:sz w:val="22"/>
          <w:szCs w:val="22"/>
        </w:rPr>
      </w:pPr>
    </w:p>
    <w:p w:rsidR="00463625" w:rsidRDefault="007A2576">
      <w:pPr>
        <w:ind w:left="110"/>
        <w:rPr>
          <w:rFonts w:ascii="Arial" w:eastAsia="Arial" w:hAnsi="Arial" w:cs="Arial"/>
        </w:rPr>
        <w:sectPr w:rsidR="00463625">
          <w:pgSz w:w="12240" w:h="15840"/>
          <w:pgMar w:top="1340" w:right="1120" w:bottom="280" w:left="340" w:header="720" w:footer="720" w:gutter="0"/>
          <w:cols w:space="720"/>
        </w:sectPr>
      </w:pPr>
      <w:r>
        <w:pict>
          <v:group id="_x0000_s1033" style="position:absolute;left:0;text-align:left;margin-left:22pt;margin-top:-17.55pt;width:315.6pt;height:29.55pt;z-index:-251645440;mso-position-horizontal-relative:page" coordorigin="440,-351" coordsize="6312,591">
            <v:group id="_x0000_s1034" style="position:absolute;left:478;top:-322;width:0;height:246" coordorigin="478,-322" coordsize="0,246">
              <v:shape id="_x0000_s1037" style="position:absolute;left:478;top:-322;width:0;height:246" coordorigin="478,-322" coordsize="0,246" path="m478,-322r,246e" filled="f" strokecolor="#f8f8f8" strokeweight="2.88pt">
                <v:path arrowok="t"/>
              </v:shape>
              <v:group id="_x0000_s1035" style="position:absolute;left:450;top:6;width:6292;height:224" coordorigin="450,6" coordsize="6292,224">
                <v:shape id="_x0000_s1036" style="position:absolute;left:450;top:6;width:6292;height:224" coordorigin="450,6" coordsize="6292,224" path="m450,6r,224l6742,230r,-224l450,6xe" fillcolor="#f8f8f8" stroked="f">
                  <v:path arrowok="t"/>
                </v:shape>
              </v:group>
            </v:group>
            <w10:wrap anchorx="page"/>
          </v:group>
        </w:pict>
      </w:r>
      <w:r>
        <w:rPr>
          <w:rFonts w:ascii="Arial" w:eastAsia="Arial" w:hAnsi="Arial" w:cs="Arial"/>
        </w:rPr>
        <w:t>You can change the shuffle limit and time limit values for your UI in the</w:t>
      </w:r>
    </w:p>
    <w:p w:rsidR="00463625" w:rsidRDefault="007A2576">
      <w:pPr>
        <w:spacing w:before="77" w:line="312" w:lineRule="auto"/>
        <w:ind w:left="110" w:right="667"/>
        <w:rPr>
          <w:rFonts w:ascii="Arial" w:eastAsia="Arial" w:hAnsi="Arial" w:cs="Arial"/>
        </w:rPr>
      </w:pPr>
      <w:r>
        <w:lastRenderedPageBreak/>
        <w:pict>
          <v:group id="_x0000_s1028" style="position:absolute;left:0;text-align:left;margin-left:22pt;margin-top:3.65pt;width:472.3pt;height:12.2pt;z-index:-251644416;mso-position-horizontal-relative:page" coordorigin="440,73" coordsize="9446,244">
            <v:group id="_x0000_s1029" style="position:absolute;left:450;top:83;width:5880;height:224" coordorigin="450,83" coordsize="5880,224">
              <v:shape id="_x0000_s1032" style="position:absolute;left:450;top:83;width:5880;height:224" coordorigin="450,83" coordsize="5880,224" path="m450,83r,224l6330,307r,-224l450,83xe" fillcolor="#f8f8f8" stroked="f">
                <v:path arrowok="t"/>
              </v:shape>
              <v:group id="_x0000_s1030" style="position:absolute;left:6330;top:83;width:3546;height:224" coordorigin="6330,83" coordsize="3546,224">
                <v:shape id="_x0000_s1031" style="position:absolute;left:6330;top:83;width:3546;height:224" coordorigin="6330,83" coordsize="3546,224" path="m6330,83r,224l9876,307r,-224l6330,83xe" fillcolor="#f8f8f8" stroked="f">
                  <v:path arrowok="t"/>
                </v:shape>
              </v:group>
            </v:group>
            <w10:wrap anchorx="page"/>
          </v:group>
        </w:pict>
      </w:r>
      <w:r>
        <w:pict>
          <v:group id="_x0000_s1026" style="position:absolute;left:0;text-align:left;margin-left:22.5pt;margin-top:19.1pt;width:162.3pt;height:11.15pt;z-index:-251643392;mso-position-horizontal-relative:page" coordorigin="450,382" coordsize="3246,223">
            <v:shape id="_x0000_s1027" style="position:absolute;left:450;top:382;width:3246;height:223" coordorigin="450,382" coordsize="3246,223" path="m450,382r,224l3696,606r,-224l450,382xe" fillcolor="#f8f8f8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</w:rPr>
        <w:t>/zeppelin/zeppelin-</w:t>
      </w:r>
      <w:proofErr w:type="spellStart"/>
      <w:r>
        <w:rPr>
          <w:rFonts w:ascii="Arial" w:eastAsia="Arial" w:hAnsi="Arial" w:cs="Arial"/>
          <w:b/>
        </w:rPr>
        <w:t>sharkui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src</w:t>
      </w:r>
      <w:proofErr w:type="spellEnd"/>
      <w:r>
        <w:rPr>
          <w:rFonts w:ascii="Arial" w:eastAsia="Arial" w:hAnsi="Arial" w:cs="Arial"/>
          <w:b/>
        </w:rPr>
        <w:t>/main/swagger/</w:t>
      </w:r>
      <w:proofErr w:type="spellStart"/>
      <w:r>
        <w:rPr>
          <w:rFonts w:ascii="Arial" w:eastAsia="Arial" w:hAnsi="Arial" w:cs="Arial"/>
          <w:b/>
        </w:rPr>
        <w:t>js</w:t>
      </w:r>
      <w:proofErr w:type="spellEnd"/>
      <w:r>
        <w:rPr>
          <w:rFonts w:ascii="Arial" w:eastAsia="Arial" w:hAnsi="Arial" w:cs="Arial"/>
          <w:b/>
        </w:rPr>
        <w:t>/</w:t>
      </w:r>
      <w:proofErr w:type="gramStart"/>
      <w:r>
        <w:rPr>
          <w:rFonts w:ascii="Arial" w:eastAsia="Arial" w:hAnsi="Arial" w:cs="Arial"/>
          <w:b/>
        </w:rPr>
        <w:t xml:space="preserve">controllers.js </w:t>
      </w:r>
      <w:r>
        <w:rPr>
          <w:rFonts w:ascii="Arial" w:eastAsia="Arial" w:hAnsi="Arial" w:cs="Arial"/>
          <w:b/>
          <w:spacing w:val="7"/>
        </w:rPr>
        <w:t xml:space="preserve"> </w:t>
      </w:r>
      <w:r>
        <w:rPr>
          <w:rFonts w:ascii="Arial" w:eastAsia="Arial" w:hAnsi="Arial" w:cs="Arial"/>
        </w:rPr>
        <w:t>by</w:t>
      </w:r>
      <w:proofErr w:type="gramEnd"/>
      <w:r>
        <w:rPr>
          <w:rFonts w:ascii="Arial" w:eastAsia="Arial" w:hAnsi="Arial" w:cs="Arial"/>
        </w:rPr>
        <w:t xml:space="preserve"> setting the corresponding variables - </w:t>
      </w:r>
      <w:proofErr w:type="spellStart"/>
      <w:r>
        <w:rPr>
          <w:rFonts w:ascii="Arial" w:eastAsia="Arial" w:hAnsi="Arial" w:cs="Arial"/>
        </w:rPr>
        <w:t>shufflelimit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timelimit</w:t>
      </w:r>
      <w:proofErr w:type="spellEnd"/>
      <w:r>
        <w:rPr>
          <w:rFonts w:ascii="Arial" w:eastAsia="Arial" w:hAnsi="Arial" w:cs="Arial"/>
        </w:rPr>
        <w:t xml:space="preserve"> (line 13-14).</w:t>
      </w:r>
    </w:p>
    <w:sectPr w:rsidR="00463625">
      <w:pgSz w:w="12240" w:h="15840"/>
      <w:pgMar w:top="1360" w:right="17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511E0"/>
    <w:multiLevelType w:val="multilevel"/>
    <w:tmpl w:val="BE24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3625"/>
    <w:rsid w:val="00463625"/>
    <w:rsid w:val="007A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@dri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5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localhost:5050/shark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2014-10-20T20:19:00Z</dcterms:created>
  <dcterms:modified xsi:type="dcterms:W3CDTF">2014-10-20T20:20:00Z</dcterms:modified>
</cp:coreProperties>
</file>